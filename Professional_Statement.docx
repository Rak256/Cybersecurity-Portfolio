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197F3" w14:textId="28A11436" w:rsidR="00A9204E" w:rsidRDefault="007C0EFB" w:rsidP="007C0EFB">
      <w:pPr>
        <w:pStyle w:val="Heading1"/>
      </w:pPr>
      <w:r>
        <w:t>Professional Statement</w:t>
      </w:r>
    </w:p>
    <w:p w14:paraId="46BA94DB" w14:textId="77777777" w:rsidR="007C0EFB" w:rsidRDefault="007C0EFB" w:rsidP="007C0EFB"/>
    <w:p w14:paraId="7541F473" w14:textId="7DA8904B" w:rsidR="007C0EFB" w:rsidRPr="007C0EFB" w:rsidRDefault="001018EB" w:rsidP="007C0EFB">
      <w:r>
        <w:t xml:space="preserve">I am </w:t>
      </w:r>
      <w:r w:rsidR="007A4446">
        <w:t>a collaborative</w:t>
      </w:r>
      <w:r>
        <w:t xml:space="preserve"> and critical thinking</w:t>
      </w:r>
      <w:r w:rsidR="007A4446">
        <w:t xml:space="preserve"> cybersecurity engineering student. I aim to work on the frontiers of cybersecurity, working on encryption algorithms</w:t>
      </w:r>
      <w:r w:rsidR="00B109EA">
        <w:t>,</w:t>
      </w:r>
      <w:r w:rsidR="007A4446">
        <w:t xml:space="preserve"> ensuring that private data remains safe</w:t>
      </w:r>
      <w:r w:rsidR="00B109EA">
        <w:t xml:space="preserve"> and that online currencies flow effectively between consumers and retailers</w:t>
      </w:r>
      <w:r w:rsidR="007A4446">
        <w:t>.</w:t>
      </w:r>
      <w:r w:rsidR="00B109EA">
        <w:t xml:space="preserve"> I am very interested in the defense aspect of cybersecurity and I would enjoy trying to think of ways to eliminate attacks from threat actors.</w:t>
      </w:r>
    </w:p>
    <w:sectPr w:rsidR="007C0EFB" w:rsidRPr="007C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27464331">
    <w:abstractNumId w:val="19"/>
  </w:num>
  <w:num w:numId="2" w16cid:durableId="1851681635">
    <w:abstractNumId w:val="12"/>
  </w:num>
  <w:num w:numId="3" w16cid:durableId="1130396112">
    <w:abstractNumId w:val="10"/>
  </w:num>
  <w:num w:numId="4" w16cid:durableId="1956206584">
    <w:abstractNumId w:val="21"/>
  </w:num>
  <w:num w:numId="5" w16cid:durableId="1604612491">
    <w:abstractNumId w:val="13"/>
  </w:num>
  <w:num w:numId="6" w16cid:durableId="1752191588">
    <w:abstractNumId w:val="16"/>
  </w:num>
  <w:num w:numId="7" w16cid:durableId="829516191">
    <w:abstractNumId w:val="18"/>
  </w:num>
  <w:num w:numId="8" w16cid:durableId="1298028934">
    <w:abstractNumId w:val="9"/>
  </w:num>
  <w:num w:numId="9" w16cid:durableId="973607870">
    <w:abstractNumId w:val="7"/>
  </w:num>
  <w:num w:numId="10" w16cid:durableId="396056705">
    <w:abstractNumId w:val="6"/>
  </w:num>
  <w:num w:numId="11" w16cid:durableId="12928291">
    <w:abstractNumId w:val="5"/>
  </w:num>
  <w:num w:numId="12" w16cid:durableId="463616615">
    <w:abstractNumId w:val="4"/>
  </w:num>
  <w:num w:numId="13" w16cid:durableId="1762339727">
    <w:abstractNumId w:val="8"/>
  </w:num>
  <w:num w:numId="14" w16cid:durableId="2079086288">
    <w:abstractNumId w:val="3"/>
  </w:num>
  <w:num w:numId="15" w16cid:durableId="1411080150">
    <w:abstractNumId w:val="2"/>
  </w:num>
  <w:num w:numId="16" w16cid:durableId="700400500">
    <w:abstractNumId w:val="1"/>
  </w:num>
  <w:num w:numId="17" w16cid:durableId="1123621398">
    <w:abstractNumId w:val="0"/>
  </w:num>
  <w:num w:numId="18" w16cid:durableId="166334407">
    <w:abstractNumId w:val="14"/>
  </w:num>
  <w:num w:numId="19" w16cid:durableId="1687169449">
    <w:abstractNumId w:val="15"/>
  </w:num>
  <w:num w:numId="20" w16cid:durableId="1410810477">
    <w:abstractNumId w:val="20"/>
  </w:num>
  <w:num w:numId="21" w16cid:durableId="1367827557">
    <w:abstractNumId w:val="17"/>
  </w:num>
  <w:num w:numId="22" w16cid:durableId="247738275">
    <w:abstractNumId w:val="11"/>
  </w:num>
  <w:num w:numId="23" w16cid:durableId="11529116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FB"/>
    <w:rsid w:val="001018EB"/>
    <w:rsid w:val="00645252"/>
    <w:rsid w:val="006D3D74"/>
    <w:rsid w:val="007A4446"/>
    <w:rsid w:val="007C0EFB"/>
    <w:rsid w:val="0083569A"/>
    <w:rsid w:val="00A9204E"/>
    <w:rsid w:val="00B109EA"/>
    <w:rsid w:val="00E0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BA3F"/>
  <w15:chartTrackingRefBased/>
  <w15:docId w15:val="{5EFDB502-3EE7-436B-9BAA-657633D0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sh\AppData\Local\Microsoft\Office\16.0\DTS\en-CA%7b66F2435A-20CC-44F3-B3AA-D669CABDEC32%7d\%7b62956C8C-4F8F-42B6-A01D-403552DF23CD%7dTF2de6fc23-48e8-448b-960e-1bdc6e9248ab86e7b754_win32-71e2c67df54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{62956C8C-4F8F-42B6-A01D-403552DF23CD}TF2de6fc23-48e8-448b-960e-1bdc6e9248ab86e7b754_win32-71e2c67df545.dotx</Template>
  <TotalTime>978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</dc:creator>
  <cp:keywords/>
  <dc:description/>
  <cp:lastModifiedBy>Rakshit Nair</cp:lastModifiedBy>
  <cp:revision>1</cp:revision>
  <dcterms:created xsi:type="dcterms:W3CDTF">2025-08-12T16:05:00Z</dcterms:created>
  <dcterms:modified xsi:type="dcterms:W3CDTF">2025-08-13T08:24:00Z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